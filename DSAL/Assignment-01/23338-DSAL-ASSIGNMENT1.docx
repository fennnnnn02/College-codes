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6E8E" w14:textId="147CE9F9" w:rsidR="00A9204E" w:rsidRPr="009172A4" w:rsidRDefault="009172A4" w:rsidP="009172A4">
      <w:pPr>
        <w:jc w:val="center"/>
        <w:rPr>
          <w:b/>
          <w:bCs/>
          <w:sz w:val="40"/>
          <w:szCs w:val="40"/>
        </w:rPr>
      </w:pPr>
      <w:r w:rsidRPr="009172A4">
        <w:rPr>
          <w:b/>
          <w:bCs/>
          <w:sz w:val="40"/>
          <w:szCs w:val="40"/>
        </w:rPr>
        <w:t>DSA Lab Assignment 1</w:t>
      </w:r>
    </w:p>
    <w:p w14:paraId="1728A4F7" w14:textId="73C6DD9A" w:rsidR="009172A4" w:rsidRDefault="009172A4"/>
    <w:p w14:paraId="2F30646B" w14:textId="7D86E6C0" w:rsidR="009172A4" w:rsidRPr="00A84A1E" w:rsidRDefault="00A84A1E">
      <w:pPr>
        <w:rPr>
          <w:b/>
          <w:bCs/>
        </w:rPr>
      </w:pPr>
      <w:r>
        <w:tab/>
      </w:r>
      <w:r>
        <w:tab/>
      </w:r>
      <w:r>
        <w:tab/>
      </w:r>
      <w:r>
        <w:tab/>
        <w:t xml:space="preserve">     </w:t>
      </w:r>
      <w:r w:rsidRPr="00A84A1E">
        <w:rPr>
          <w:b/>
          <w:bCs/>
          <w:sz w:val="32"/>
          <w:szCs w:val="32"/>
        </w:rPr>
        <w:t>Searching and Sorting</w:t>
      </w:r>
    </w:p>
    <w:p w14:paraId="1D9ADD1B" w14:textId="77777777" w:rsidR="009172A4" w:rsidRDefault="009172A4"/>
    <w:p w14:paraId="6A36B752" w14:textId="4CD8BFCD" w:rsidR="009172A4" w:rsidRPr="009172A4" w:rsidRDefault="009172A4" w:rsidP="009172A4">
      <w:pPr>
        <w:rPr>
          <w:sz w:val="28"/>
          <w:szCs w:val="28"/>
        </w:rPr>
      </w:pPr>
      <w:r w:rsidRPr="009172A4">
        <w:rPr>
          <w:sz w:val="28"/>
          <w:szCs w:val="28"/>
        </w:rPr>
        <w:t>Name – Parth Vijay Raut</w:t>
      </w:r>
    </w:p>
    <w:p w14:paraId="5BFDC289" w14:textId="12BD7A33" w:rsidR="009172A4" w:rsidRPr="009172A4" w:rsidRDefault="009172A4" w:rsidP="009172A4">
      <w:pPr>
        <w:rPr>
          <w:sz w:val="28"/>
          <w:szCs w:val="28"/>
        </w:rPr>
      </w:pPr>
      <w:r w:rsidRPr="009172A4">
        <w:rPr>
          <w:sz w:val="28"/>
          <w:szCs w:val="28"/>
        </w:rPr>
        <w:t>Roll no – 23338</w:t>
      </w:r>
    </w:p>
    <w:p w14:paraId="2FC6E867" w14:textId="4F9E5AA7" w:rsidR="009172A4" w:rsidRPr="009172A4" w:rsidRDefault="009172A4" w:rsidP="009172A4">
      <w:pPr>
        <w:rPr>
          <w:sz w:val="28"/>
          <w:szCs w:val="28"/>
        </w:rPr>
      </w:pPr>
      <w:r w:rsidRPr="009172A4">
        <w:rPr>
          <w:sz w:val="28"/>
          <w:szCs w:val="28"/>
        </w:rPr>
        <w:t>Batch – F11</w:t>
      </w:r>
    </w:p>
    <w:p w14:paraId="1A629144" w14:textId="1EBBBEA1" w:rsidR="009172A4" w:rsidRPr="009172A4" w:rsidRDefault="009172A4">
      <w:pPr>
        <w:rPr>
          <w:sz w:val="28"/>
          <w:szCs w:val="28"/>
        </w:rPr>
      </w:pPr>
    </w:p>
    <w:p w14:paraId="238CF6AA" w14:textId="71DF98DE" w:rsidR="009172A4" w:rsidRPr="009172A4" w:rsidRDefault="009172A4">
      <w:pPr>
        <w:rPr>
          <w:sz w:val="28"/>
          <w:szCs w:val="28"/>
        </w:rPr>
      </w:pPr>
    </w:p>
    <w:p w14:paraId="10350700" w14:textId="77777777" w:rsidR="009172A4" w:rsidRPr="009172A4" w:rsidRDefault="009172A4">
      <w:pPr>
        <w:rPr>
          <w:sz w:val="28"/>
          <w:szCs w:val="28"/>
        </w:rPr>
      </w:pPr>
      <w:r w:rsidRPr="009172A4">
        <w:rPr>
          <w:sz w:val="28"/>
          <w:szCs w:val="28"/>
        </w:rPr>
        <w:t xml:space="preserve">Q.  Consider a student database of SEIT class. Database contains different fields of every student like Roll No, Name and SGPA. </w:t>
      </w:r>
    </w:p>
    <w:p w14:paraId="687DB29D" w14:textId="77777777" w:rsidR="009172A4" w:rsidRPr="009172A4" w:rsidRDefault="009172A4">
      <w:pPr>
        <w:rPr>
          <w:sz w:val="28"/>
          <w:szCs w:val="28"/>
        </w:rPr>
      </w:pPr>
      <w:r w:rsidRPr="009172A4">
        <w:rPr>
          <w:sz w:val="28"/>
          <w:szCs w:val="28"/>
        </w:rPr>
        <w:t xml:space="preserve">a. Design a roll call list, arrange list of students according to roll numbers in ascending order (Use Bubble Sort) </w:t>
      </w:r>
    </w:p>
    <w:p w14:paraId="0560A6CA" w14:textId="77777777" w:rsidR="009172A4" w:rsidRPr="009172A4" w:rsidRDefault="009172A4">
      <w:pPr>
        <w:rPr>
          <w:sz w:val="28"/>
          <w:szCs w:val="28"/>
        </w:rPr>
      </w:pPr>
      <w:r w:rsidRPr="009172A4">
        <w:rPr>
          <w:sz w:val="28"/>
          <w:szCs w:val="28"/>
        </w:rPr>
        <w:t xml:space="preserve">b. Arrange list of students according to name. (Use Insertion sort) </w:t>
      </w:r>
    </w:p>
    <w:p w14:paraId="472FC16C" w14:textId="77777777" w:rsidR="009172A4" w:rsidRPr="009172A4" w:rsidRDefault="009172A4">
      <w:pPr>
        <w:rPr>
          <w:sz w:val="28"/>
          <w:szCs w:val="28"/>
        </w:rPr>
      </w:pPr>
      <w:r w:rsidRPr="009172A4">
        <w:rPr>
          <w:sz w:val="28"/>
          <w:szCs w:val="28"/>
        </w:rPr>
        <w:t xml:space="preserve">c. Arrange list of students to find out first ten toppers from a class. (Use Quick sort) </w:t>
      </w:r>
    </w:p>
    <w:p w14:paraId="69CDAE7C" w14:textId="77777777" w:rsidR="009172A4" w:rsidRPr="009172A4" w:rsidRDefault="009172A4">
      <w:pPr>
        <w:rPr>
          <w:sz w:val="28"/>
          <w:szCs w:val="28"/>
        </w:rPr>
      </w:pPr>
      <w:r w:rsidRPr="009172A4">
        <w:rPr>
          <w:sz w:val="28"/>
          <w:szCs w:val="28"/>
        </w:rPr>
        <w:t>d. Search students according to SGPA. If more than one student having same SGPA, then print list of all students having same SGPA.</w:t>
      </w:r>
    </w:p>
    <w:p w14:paraId="29F876EF" w14:textId="12ABBC44" w:rsidR="009172A4" w:rsidRDefault="009172A4">
      <w:pPr>
        <w:rPr>
          <w:sz w:val="28"/>
          <w:szCs w:val="28"/>
        </w:rPr>
      </w:pPr>
      <w:r w:rsidRPr="009172A4">
        <w:rPr>
          <w:sz w:val="28"/>
          <w:szCs w:val="28"/>
        </w:rPr>
        <w:t xml:space="preserve"> e. Search a particular student according to name using binary search without recursion.</w:t>
      </w:r>
    </w:p>
    <w:p w14:paraId="616241C9" w14:textId="1182A7FF" w:rsidR="009172A4" w:rsidRDefault="009172A4">
      <w:pPr>
        <w:rPr>
          <w:sz w:val="28"/>
          <w:szCs w:val="28"/>
        </w:rPr>
      </w:pPr>
    </w:p>
    <w:p w14:paraId="4A927802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012C2AF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#include 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&lt;iostream&gt;</w:t>
      </w:r>
    </w:p>
    <w:p w14:paraId="1AC3AB3D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using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std;</w:t>
      </w:r>
    </w:p>
    <w:p w14:paraId="5F8CF9C8" w14:textId="77777777" w:rsidR="00296D87" w:rsidRPr="00296D87" w:rsidRDefault="00296D87" w:rsidP="00296D8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E575775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gram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Student{</w:t>
      </w:r>
      <w:proofErr w:type="gramEnd"/>
    </w:p>
    <w:p w14:paraId="37C2E943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rollno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B7B8D4D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string name;</w:t>
      </w:r>
    </w:p>
    <w:p w14:paraId="5DE89445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sgpa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E8CF7FA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411214A7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DAF148B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division{</w:t>
      </w:r>
    </w:p>
    <w:p w14:paraId="70B41C71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private:</w:t>
      </w:r>
    </w:p>
    <w:p w14:paraId="48B4164F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Student s[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3FC8A6E5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public:</w:t>
      </w:r>
    </w:p>
    <w:p w14:paraId="0FB78300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n;</w:t>
      </w:r>
    </w:p>
    <w:p w14:paraId="0E294862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public:</w:t>
      </w:r>
    </w:p>
    <w:p w14:paraId="60CA7F9D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input();</w:t>
      </w:r>
    </w:p>
    <w:p w14:paraId="538E83B9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display();</w:t>
      </w:r>
    </w:p>
    <w:p w14:paraId="1D603A4F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lsearch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0FA9A3F9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bsearch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7A042E91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ins_sort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0D7B69D7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bubble_sort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529805A4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selection_sort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2D1D48AF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quick_sort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low,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high);</w:t>
      </w:r>
    </w:p>
    <w:p w14:paraId="577A2ED3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}SE11;</w:t>
      </w:r>
    </w:p>
    <w:p w14:paraId="056338E9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A8AF778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division::input(){</w:t>
      </w:r>
    </w:p>
    <w:p w14:paraId="5044929B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 value of n"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1B9203E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cin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&gt;&gt;n;</w:t>
      </w:r>
    </w:p>
    <w:p w14:paraId="6616E5DA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177CDBCD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cin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&gt;&gt;s[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].name&gt;&gt;s[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rollno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&gt;&gt;s[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sgpa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C0907C3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}</w:t>
      </w:r>
    </w:p>
    <w:p w14:paraId="717B97D5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D7CB7F9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4AA8D05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division::display(){</w:t>
      </w:r>
    </w:p>
    <w:p w14:paraId="3DF0D02F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5A6F6CF8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&lt;&lt;s[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].name&lt;&lt;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 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&lt;&lt;s[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rollno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 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&lt;&lt;s[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sgpa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FB45462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}</w:t>
      </w:r>
    </w:p>
    <w:p w14:paraId="44164231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4F61EC1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1069A7F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division::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lsearch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4561BF72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k;</w:t>
      </w:r>
    </w:p>
    <w:p w14:paraId="51FA52ED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 roll no to find"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B4C3820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cin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&gt;&gt;k;</w:t>
      </w:r>
    </w:p>
    <w:p w14:paraId="0611D7EE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59570B1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01112F17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(s[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rollno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==k) {</w:t>
      </w:r>
    </w:p>
    <w:p w14:paraId="0B483158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&lt;&lt;s[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].name&lt;&lt;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B99A1FB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break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FE81B8B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}</w:t>
      </w:r>
    </w:p>
    <w:p w14:paraId="0675A7C0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}</w:t>
      </w:r>
    </w:p>
    <w:p w14:paraId="6AB114CA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==n)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"Not found"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6777163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F459AF0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C55B6F7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division::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bsearch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3F58EA09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string key;</w:t>
      </w:r>
    </w:p>
    <w:p w14:paraId="51173FF9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 name to find"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3FE1218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cin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&gt;&gt;key;</w:t>
      </w:r>
    </w:p>
    <w:p w14:paraId="4508E601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high = n-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16C928D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low = 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D3EEB10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mid = n/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1CC955D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(low&lt;=high){</w:t>
      </w:r>
    </w:p>
    <w:p w14:paraId="108AD9D8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x =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key.compare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(s[mid].name);</w:t>
      </w:r>
    </w:p>
    <w:p w14:paraId="39D3EAC4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(x==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1E23CFE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    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&lt;&lt;s[mid].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rollno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F4AA34F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break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D67C8AB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}</w:t>
      </w:r>
    </w:p>
    <w:p w14:paraId="718A2016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(x&lt;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AFDCF45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high = mid-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6057DD4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}</w:t>
      </w:r>
    </w:p>
    <w:p w14:paraId="2BB92035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(x&gt;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8156432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low = mid +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7B1D549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}</w:t>
      </w:r>
    </w:p>
    <w:p w14:paraId="2C504CEE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mid = (high + low)/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FA40028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}</w:t>
      </w:r>
    </w:p>
    <w:p w14:paraId="71A6D31F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(low&gt;high)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"not found"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7FE4F3D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2329E1E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AE8BF43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division::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ins_sort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5DFE496D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7F53BD80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j=i-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A99CEB6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Student temp = s[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099BF5A9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(s[j].name&gt;temp.name and j&gt;=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F2C0A32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s[j+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]=s[j];</w:t>
      </w:r>
    </w:p>
    <w:p w14:paraId="178FE3AD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j--;</w:t>
      </w:r>
    </w:p>
    <w:p w14:paraId="061E3094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}</w:t>
      </w:r>
    </w:p>
    <w:p w14:paraId="4F3A513E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s[j+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]=temp;</w:t>
      </w:r>
    </w:p>
    <w:p w14:paraId="0B4B8933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}</w:t>
      </w:r>
    </w:p>
    <w:p w14:paraId="6BDB1C8D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4FE341CF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&lt;&lt;s[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].name&lt;&lt;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 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C609450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&lt;&lt;s[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rollno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 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026B368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&lt;&lt;s[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sgpa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 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7BD574C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}</w:t>
      </w:r>
    </w:p>
    <w:p w14:paraId="65CAF97E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6D23ACE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A26B71F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division::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bubble_sort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7A4BE245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= 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;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&lt;n-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;i++){</w:t>
      </w:r>
    </w:p>
    <w:p w14:paraId="4C34723E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j=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;j&lt;n-i-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;j++){</w:t>
      </w:r>
    </w:p>
    <w:p w14:paraId="130F940F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(s[j].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rollno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&gt;s[j+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rollno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7AFCDA1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    Student temp=s[j];</w:t>
      </w:r>
    </w:p>
    <w:p w14:paraId="0E706C96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    s[j] = s[j+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0A027AD5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    s[j+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 = temp;</w:t>
      </w:r>
    </w:p>
    <w:p w14:paraId="1C2EE3AB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}</w:t>
      </w:r>
    </w:p>
    <w:p w14:paraId="4DE0E9FE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}</w:t>
      </w:r>
    </w:p>
    <w:p w14:paraId="487D8B11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}</w:t>
      </w:r>
    </w:p>
    <w:p w14:paraId="134CE432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07DAFD8D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&lt;&lt;s[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].name&lt;&lt;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 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73DC437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&lt;&lt;s[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rollno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 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79D6273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&lt;&lt;s[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sgpa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 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BD6A1FC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   }</w:t>
      </w:r>
    </w:p>
    <w:p w14:paraId="4410E99C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</w:p>
    <w:p w14:paraId="57DECDD4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98B14C9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7A92389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division::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selection_sort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(){</w:t>
      </w:r>
    </w:p>
    <w:p w14:paraId="7EC5014D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;i&lt;n-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;i++){</w:t>
      </w:r>
    </w:p>
    <w:p w14:paraId="66CFF290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j=i+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;j&lt;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n;j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52996770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(s[j].name&lt;s[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].name){</w:t>
      </w:r>
    </w:p>
    <w:p w14:paraId="62220775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    Student temp = s[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4E84F031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    s[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 = s[j];</w:t>
      </w:r>
    </w:p>
    <w:p w14:paraId="5CFF55BA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    s[j] = temp;</w:t>
      </w:r>
    </w:p>
    <w:p w14:paraId="4A8896D0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}</w:t>
      </w:r>
    </w:p>
    <w:p w14:paraId="750E8605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}</w:t>
      </w:r>
    </w:p>
    <w:p w14:paraId="49387390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}</w:t>
      </w:r>
    </w:p>
    <w:p w14:paraId="15B63DFF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 {</w:t>
      </w:r>
    </w:p>
    <w:p w14:paraId="0B751B95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&lt;&lt;s[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].name&lt;&lt;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 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6AFE298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&lt;&lt;s[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rollno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 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494B54A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&lt;&lt;s[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sgpa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 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7FBAA15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}</w:t>
      </w:r>
    </w:p>
    <w:p w14:paraId="2CB8A512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2A17B48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8034788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division::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quick_sort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low,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high){</w:t>
      </w:r>
    </w:p>
    <w:p w14:paraId="40DC0618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(low&lt;=high){</w:t>
      </w:r>
    </w:p>
    <w:p w14:paraId="53E2B0D1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pivot = s[low].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sgpa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AA6238F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= low+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2AEF26E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j = high;</w:t>
      </w:r>
    </w:p>
    <w:p w14:paraId="5C971264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&lt;j){</w:t>
      </w:r>
    </w:p>
    <w:p w14:paraId="2AA97B85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(s[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sgpa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&lt;pivot and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&lt;=high)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++;</w:t>
      </w:r>
    </w:p>
    <w:p w14:paraId="42F45417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(s[j].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sgpa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&gt;pivot and j&gt;=low) j--;</w:t>
      </w:r>
    </w:p>
    <w:p w14:paraId="324AC7BB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&lt;j){</w:t>
      </w:r>
    </w:p>
    <w:p w14:paraId="79DD0E72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Student tempt = s[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3080307D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s[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 = s[j];</w:t>
      </w:r>
    </w:p>
    <w:p w14:paraId="40D0F5AA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s[j] = tempt;</w:t>
      </w:r>
    </w:p>
    <w:p w14:paraId="2B6D54D3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++;</w:t>
      </w:r>
    </w:p>
    <w:p w14:paraId="1C5BE2DE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 j--;</w:t>
      </w:r>
    </w:p>
    <w:p w14:paraId="0C1B2BAE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}</w:t>
      </w:r>
    </w:p>
    <w:p w14:paraId="09675B33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}</w:t>
      </w:r>
    </w:p>
    <w:p w14:paraId="5D2274B7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(s[low].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sgpa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&gt;=s[j].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sgpa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 {</w:t>
      </w:r>
    </w:p>
    <w:p w14:paraId="0DE46B5F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Student temp = s[low];</w:t>
      </w:r>
    </w:p>
    <w:p w14:paraId="0EF7DBA7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s[low] = s[j];</w:t>
      </w:r>
    </w:p>
    <w:p w14:paraId="55B25BBA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s[j] = temp;</w:t>
      </w:r>
    </w:p>
    <w:p w14:paraId="3675C20B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}</w:t>
      </w:r>
    </w:p>
    <w:p w14:paraId="5EA1E0CF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quick_sort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(low,j-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33A439D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quick_sort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(j+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,high);</w:t>
      </w:r>
    </w:p>
    <w:p w14:paraId="6D408C6A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057A90E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}</w:t>
      </w:r>
    </w:p>
    <w:p w14:paraId="1DFD7A3F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047758A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main() {</w:t>
      </w:r>
    </w:p>
    <w:p w14:paraId="707500E0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</w:t>
      </w:r>
    </w:p>
    <w:p w14:paraId="53AF9818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</w:t>
      </w:r>
    </w:p>
    <w:p w14:paraId="126AC157" w14:textId="25956240" w:rsid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EE6EADE" w14:textId="2BCD3AA4" w:rsidR="00A84A1E" w:rsidRDefault="00A84A1E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B4F5FF2" w14:textId="2F20B3DC" w:rsidR="00A84A1E" w:rsidRDefault="00A84A1E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4A0DCF6" w14:textId="77777777" w:rsidR="00A84A1E" w:rsidRPr="00296D87" w:rsidRDefault="00A84A1E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487DA4F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"1. Input"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ACEC8EB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"2. Display"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9FE8609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"3. </w:t>
      </w:r>
      <w:proofErr w:type="spellStart"/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Lsearch</w:t>
      </w:r>
      <w:proofErr w:type="spellEnd"/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468D69E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"4. </w:t>
      </w:r>
      <w:proofErr w:type="spellStart"/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Bsearch</w:t>
      </w:r>
      <w:proofErr w:type="spellEnd"/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4FE52F2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"5. Insertion Sort"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BC10F50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"6. Bubble Sort"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8756494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"7. Selection Sort"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AA0468C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"8. Quick Sort"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1BF5F53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"9. Exit"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5B8AD4C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</w:t>
      </w:r>
    </w:p>
    <w:p w14:paraId="58DD14A6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ch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46E0E8E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296D8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 command"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D3126CA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cin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&gt;&gt;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ch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1A9FEFA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switch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(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ch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1A7B6BA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case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 </w:t>
      </w:r>
    </w:p>
    <w:p w14:paraId="2A19EBB7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SE11.input();</w:t>
      </w:r>
    </w:p>
    <w:p w14:paraId="3F74A5C5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break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9084BAF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case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4E4C5F9A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SE11.display();</w:t>
      </w:r>
    </w:p>
    <w:p w14:paraId="62FC677E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break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81B30BB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case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16293540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SE11.lsearch();</w:t>
      </w:r>
    </w:p>
    <w:p w14:paraId="45EC9E62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break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184F00B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case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03F992B1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SE11.bsearch();</w:t>
      </w:r>
    </w:p>
    <w:p w14:paraId="187D48B9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break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95BB26F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case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6DD8FBE7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SE11.ins_sort();</w:t>
      </w:r>
    </w:p>
    <w:p w14:paraId="3844B3DF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break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EB53BAB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case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49BED7CD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SE11.bubble_sort();</w:t>
      </w:r>
    </w:p>
    <w:p w14:paraId="3969B4A8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break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7445B10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case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046639FA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SE11.selection_sort();</w:t>
      </w:r>
    </w:p>
    <w:p w14:paraId="60CAD208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break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FE86F2C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case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72FDC4E5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          SE11.quick_sort(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,SE11.n-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C778433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break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0174781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case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781F1BCB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    exit(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C7A2538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}</w:t>
      </w:r>
    </w:p>
    <w:p w14:paraId="54F2B387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   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DDE283E" w14:textId="77777777" w:rsidR="00296D87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}</w:t>
      </w:r>
    </w:p>
    <w:p w14:paraId="0020D9E8" w14:textId="07544EB5" w:rsidR="00DC4A09" w:rsidRP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   </w:t>
      </w:r>
      <w:r w:rsidRPr="00296D8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296D8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ECE8B5A" w14:textId="485C3CCA" w:rsidR="00296D87" w:rsidRDefault="00296D87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296D8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594DABB" w14:textId="0A97FBD2" w:rsidR="00DC4A09" w:rsidRDefault="00DC4A09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3A4707F" w14:textId="567C7D5F" w:rsidR="00DC4A09" w:rsidRDefault="00DC4A09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0E27910" w14:textId="0B4AFC3C" w:rsidR="00DC4A09" w:rsidRDefault="00DC4A09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6BB3DB9" w14:textId="683BC2D3" w:rsidR="00DC4A09" w:rsidRDefault="00DC4A09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7AE0E4A" w14:textId="4B670D77" w:rsidR="00DC4A09" w:rsidRDefault="00DC4A09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B7C6D3D" w14:textId="77777777" w:rsidR="00DC4A09" w:rsidRPr="00296D87" w:rsidRDefault="00DC4A09" w:rsidP="00296D8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C738B4C" w14:textId="6A0805E3" w:rsidR="009172A4" w:rsidRPr="009172A4" w:rsidRDefault="009172A4" w:rsidP="00DC4A09">
      <w:pPr>
        <w:pStyle w:val="NoSpacing"/>
        <w:rPr>
          <w:sz w:val="28"/>
          <w:szCs w:val="28"/>
        </w:rPr>
      </w:pPr>
    </w:p>
    <w:sectPr w:rsidR="009172A4" w:rsidRPr="00917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A4"/>
    <w:rsid w:val="00296D87"/>
    <w:rsid w:val="00645252"/>
    <w:rsid w:val="006D3D74"/>
    <w:rsid w:val="0083569A"/>
    <w:rsid w:val="009172A4"/>
    <w:rsid w:val="00987B99"/>
    <w:rsid w:val="00A81DCB"/>
    <w:rsid w:val="00A84A1E"/>
    <w:rsid w:val="00A9204E"/>
    <w:rsid w:val="00DC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DAA5"/>
  <w15:chartTrackingRefBased/>
  <w15:docId w15:val="{5A83B521-A83B-4C8A-AFED-4264B8C5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DC4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7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8466DB54-63B7-46E3-87D2-8599121995EC%7d\%7bABDA5921-2DF0-4036-B2D1-5EFE8AE946A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{ABDA5921-2DF0-4036-B2D1-5EFE8AE946AD}tf02786999_win32</Template>
  <TotalTime>0</TotalTime>
  <Pages>6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Parth Raut</cp:lastModifiedBy>
  <cp:revision>2</cp:revision>
  <cp:lastPrinted>2021-09-11T14:14:00Z</cp:lastPrinted>
  <dcterms:created xsi:type="dcterms:W3CDTF">2021-09-11T14:28:00Z</dcterms:created>
  <dcterms:modified xsi:type="dcterms:W3CDTF">2021-09-11T14:28:00Z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